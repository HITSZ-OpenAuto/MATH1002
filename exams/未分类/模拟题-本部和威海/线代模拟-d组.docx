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线性代数模拟题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一、选择题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eastAsia="zh-CN"/>
        </w:rPr>
        <w:t>设</w:t>
      </w:r>
      <w:r>
        <w:rPr>
          <w:rFonts w:hint="default"/>
          <w:lang w:val="en-US" w:eastAsia="zh-CN"/>
        </w:rPr>
        <w:t>A,B</w:t>
      </w:r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阶矩阵，且</w:t>
      </w:r>
      <w:r>
        <w:rPr>
          <w:rFonts w:hint="default"/>
          <w:lang w:val="en-US" w:eastAsia="zh-CN"/>
        </w:rPr>
        <w:t>|A|=3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|B|=2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|A</w:t>
      </w:r>
      <w:r>
        <w:rPr>
          <w:rFonts w:hint="default"/>
          <w:vertAlign w:val="superscript"/>
          <w:lang w:val="en-US" w:eastAsia="zh-CN"/>
        </w:rPr>
        <w:t>-1</w:t>
      </w:r>
      <w:r>
        <w:rPr>
          <w:rFonts w:hint="default"/>
          <w:lang w:val="en-US" w:eastAsia="zh-CN"/>
        </w:rPr>
        <w:t>+B|=2,</w:t>
      </w:r>
      <w:r>
        <w:rPr>
          <w:rFonts w:hint="eastAsia"/>
          <w:lang w:val="en-US" w:eastAsia="zh-CN"/>
        </w:rPr>
        <w:t>则</w:t>
      </w:r>
      <w:r>
        <w:rPr>
          <w:rFonts w:hint="default"/>
          <w:lang w:val="en-US" w:eastAsia="zh-CN"/>
        </w:rPr>
        <w:t>|A +B</w:t>
      </w:r>
      <w:r>
        <w:rPr>
          <w:rFonts w:hint="default"/>
          <w:vertAlign w:val="superscript"/>
          <w:lang w:val="en-US" w:eastAsia="zh-CN"/>
        </w:rPr>
        <w:t>-1</w:t>
      </w:r>
      <w:r>
        <w:rPr>
          <w:rFonts w:hint="default"/>
          <w:lang w:val="en-US" w:eastAsia="zh-CN"/>
        </w:rPr>
        <w:t>|=(    )</w:t>
      </w:r>
    </w:p>
    <w:p>
      <w:pPr>
        <w:ind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2     B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1     C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3     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、设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为n阶矩阵，且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²</w:t>
      </w:r>
      <w:r>
        <w:rPr>
          <w:rFonts w:hint="default"/>
          <w:lang w:val="en-US" w:eastAsia="zh-CN"/>
        </w:rPr>
        <w:t>=A,B</w:t>
      </w:r>
      <w:r>
        <w:rPr>
          <w:rFonts w:hint="eastAsia"/>
          <w:lang w:val="en-US" w:eastAsia="zh-CN"/>
        </w:rPr>
        <w:t>²</w:t>
      </w:r>
      <w:r>
        <w:rPr>
          <w:rFonts w:hint="default"/>
          <w:lang w:val="en-US" w:eastAsia="zh-CN"/>
        </w:rPr>
        <w:t>=B,r(A+B</w:t>
      </w:r>
      <w:r>
        <w:rPr>
          <w:rFonts w:hint="eastAsia"/>
          <w:lang w:val="en-US" w:eastAsia="zh-CN"/>
        </w:rPr>
        <w:t>－</w:t>
      </w:r>
      <w:r>
        <w:rPr>
          <w:rFonts w:hint="default"/>
          <w:lang w:val="en-US" w:eastAsia="zh-CN"/>
        </w:rPr>
        <w:t>E)=</w:t>
      </w:r>
      <w:r>
        <w:rPr>
          <w:rFonts w:hint="default"/>
          <w:sz w:val="32"/>
          <w:szCs w:val="32"/>
          <w:highlight w:val="yellow"/>
          <w:lang w:val="en-US" w:eastAsia="zh-CN"/>
        </w:rPr>
        <w:t>k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则</w:t>
      </w:r>
      <w:r>
        <w:rPr>
          <w:rFonts w:hint="default"/>
          <w:lang w:val="en-US" w:eastAsia="zh-CN"/>
        </w:rPr>
        <w:t>r(AB)+r(A)=( 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2k    B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n+k   C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n+2k   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2n+k</w:t>
      </w:r>
      <w:r>
        <w:rPr>
          <w:rFonts w:hint="eastAsia" w:ascii="华文楷体" w:hAnsi="华文楷体" w:eastAsia="华文楷体" w:cs="华文楷体"/>
          <w:color w:val="FF0000"/>
          <w:sz w:val="32"/>
          <w:szCs w:val="32"/>
          <w:lang w:val="en-US" w:eastAsia="zh-Hans"/>
        </w:rPr>
        <w:t>改成n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=</w:t>
      </w:r>
      <w:r>
        <w:rPr>
          <w:rFonts w:hint="eastAsia"/>
          <w:position w:val="-66"/>
          <w:lang w:val="en-US" w:eastAsia="zh-CN"/>
        </w:rPr>
        <w:object>
          <v:shape id="_x0000_i1025" o:spt="75" type="#_x0000_t75" style="height:72pt;width:65pt;" o:ole="t" filled="f" stroked="f" coordsize="21600,21600">
            <v:path/>
            <v:fill on="f" focussize="0,0"/>
            <v:stroke on="f"/>
            <v:imagedata r:id="rId5" embosscolor="#FFFFFF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,则2016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18pt;" o:ole="t" filled="f" stroked="f" coordsize="21600,21600">
            <v:path/>
            <v:fill on="f" focussize="0,0"/>
            <v:stroke on="f"/>
            <v:imagedata r:id="rId7" embosscolor="#FFFFFF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+2017A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11pt;" o:ole="t" filled="f" stroked="f" coordsize="21600,21600">
            <v:path/>
            <v:fill on="f" focussize="0,0"/>
            <v:stroke on="f"/>
            <v:imagedata r:id="rId9" embosscolor="#FFFFFF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+2018A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18pt;width:11pt;" o:ole="t" filled="f" stroked="f" coordsize="21600,21600">
            <v:path/>
            <v:fill on="f" focussize="0,0"/>
            <v:stroke on="f"/>
            <v:imagedata r:id="rId11" embosscolor="#FFFFFF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+2019A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7pt;width:11pt;" o:ole="t" filled="f" stroked="f" coordsize="21600,21600">
            <v:path/>
            <v:fill on="f" focussize="0,0"/>
            <v:stroke on="f"/>
            <v:imagedata r:id="rId13" embosscolor="#FFFFFF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=(   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A、-2020     B、2020    C、4040     D、-4040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、设</w:t>
      </w:r>
      <w:r>
        <w:rPr>
          <w:rFonts w:hint="default"/>
          <w:lang w:val="en-US" w:eastAsia="zh-CN"/>
        </w:rPr>
        <w:t>A,B</w:t>
      </w:r>
      <w:r>
        <w:rPr>
          <w:rFonts w:hint="eastAsia"/>
          <w:lang w:val="en-US" w:eastAsia="zh-CN"/>
        </w:rPr>
        <w:t>均为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阶矩阵，</w:t>
      </w:r>
      <w:r>
        <w:rPr>
          <w:rFonts w:hint="default"/>
          <w:lang w:val="en-US" w:eastAsia="zh-CN"/>
        </w:rPr>
        <w:t>A*,B*</w:t>
      </w:r>
      <w:r>
        <w:rPr>
          <w:rFonts w:hint="eastAsia"/>
          <w:lang w:val="en-US" w:eastAsia="zh-CN"/>
        </w:rPr>
        <w:t>分别为</w:t>
      </w:r>
      <w:r>
        <w:rPr>
          <w:rFonts w:hint="default"/>
          <w:lang w:val="en-US" w:eastAsia="zh-CN"/>
        </w:rPr>
        <w:t>A,B</w:t>
      </w:r>
      <w:r>
        <w:rPr>
          <w:rFonts w:hint="eastAsia"/>
          <w:lang w:val="en-US" w:eastAsia="zh-CN"/>
        </w:rPr>
        <w:t>的伴随矩阵，若</w:t>
      </w:r>
      <w:r>
        <w:rPr>
          <w:rFonts w:hint="default"/>
          <w:lang w:val="en-US" w:eastAsia="zh-CN"/>
        </w:rPr>
        <w:t>|A|=2,|B|=3,</w:t>
      </w:r>
      <w:r>
        <w:rPr>
          <w:rFonts w:hint="eastAsia"/>
          <w:lang w:val="en-US" w:eastAsia="zh-CN"/>
        </w:rPr>
        <w:t>则分块矩阵</w:t>
      </w:r>
      <w:r>
        <w:rPr>
          <w:rFonts w:hint="eastAsia"/>
          <w:position w:val="-30"/>
          <w:lang w:val="en-US" w:eastAsia="zh-CN"/>
        </w:rPr>
        <w:object>
          <v:shape id="_x0000_i1030" o:spt="75" type="#_x0000_t75" style="height:36pt;width:42pt;" o:ole="t" filled="f" stroked="f" coordsize="21600,21600">
            <v:path/>
            <v:fill on="f" focussize="0,0"/>
            <v:stroke on="f"/>
            <v:imagedata r:id="rId15" embosscolor="#FFFFFF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的伴随矩阵为</w:t>
      </w:r>
      <w:r>
        <w:rPr>
          <w:rFonts w:hint="default"/>
          <w:lang w:val="en-US" w:eastAsia="zh-CN"/>
        </w:rPr>
        <w:t>(    )</w: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default"/>
          <w:lang w:val="en-US" w:eastAsia="zh-CN"/>
        </w:rPr>
        <w:t xml:space="preserve">   A</w: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30"/>
          <w:lang w:val="en-US" w:eastAsia="zh-CN"/>
        </w:rPr>
        <w:object>
          <v:shape id="_x0000_i1031" o:spt="75" type="#_x0000_t75" style="height:36pt;width:67pt;" o:ole="t" filled="f" stroked="f" coordsize="21600,21600">
            <v:path/>
            <v:fill on="f" focussize="0,0"/>
            <v:stroke on="f"/>
            <v:imagedata r:id="rId17" embosscolor="#FFFFFF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B、</w:t>
      </w:r>
      <w:r>
        <w:rPr>
          <w:rFonts w:hint="eastAsia"/>
          <w:position w:val="-30"/>
          <w:lang w:val="en-US" w:eastAsia="zh-CN"/>
        </w:rPr>
        <w:object>
          <v:shape id="_x0000_i1032" o:spt="75" type="#_x0000_t75" style="height:36pt;width:67.95pt;" o:ole="t" filled="f" stroked="f" coordsize="21600,21600">
            <v:path/>
            <v:fill on="f" focussize="0,0"/>
            <v:stroke on="f"/>
            <v:imagedata r:id="rId19" embosscolor="#FFFFFF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C、</w:t>
      </w:r>
      <w:r>
        <w:rPr>
          <w:rFonts w:hint="eastAsia"/>
          <w:position w:val="-30"/>
          <w:lang w:val="en-US" w:eastAsia="zh-CN"/>
        </w:rPr>
        <w:object>
          <v:shape id="_x0000_i1033" o:spt="75" type="#_x0000_t75" style="height:36pt;width:67pt;" o:ole="t" filled="f" stroked="f" coordsize="21600,21600">
            <v:path/>
            <v:fill on="f" focussize="0,0"/>
            <v:stroke on="f"/>
            <v:imagedata r:id="rId21" embosscolor="#FFFFFF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D、</w:t>
      </w:r>
      <w:r>
        <w:rPr>
          <w:rFonts w:hint="eastAsia"/>
          <w:position w:val="-30"/>
          <w:lang w:val="en-US" w:eastAsia="zh-CN"/>
        </w:rPr>
        <w:object>
          <v:shape id="_x0000_i1034" o:spt="75" type="#_x0000_t75" style="height:36pt;width:67pt;" o:ole="t" filled="f" stroked="f" coordsize="21600,21600">
            <v:path/>
            <v:fill on="f" focussize="0,0"/>
            <v:stroke on="f"/>
            <v:imagedata r:id="rId23" embosscolor="#FFFFFF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eastAsia" w:ascii="华文楷体" w:hAnsi="华文楷体" w:eastAsia="华文楷体" w:cs="华文楷体"/>
          <w:color w:val="FF0000"/>
          <w:position w:val="-30"/>
          <w:sz w:val="32"/>
          <w:szCs w:val="32"/>
          <w:lang w:val="en-US" w:eastAsia="zh-Hans"/>
        </w:rPr>
      </w:pPr>
      <w:r>
        <w:rPr>
          <w:rFonts w:hint="eastAsia" w:ascii="华文楷体" w:hAnsi="华文楷体" w:eastAsia="华文楷体" w:cs="华文楷体"/>
          <w:color w:val="FF0000"/>
          <w:position w:val="-30"/>
          <w:sz w:val="32"/>
          <w:szCs w:val="32"/>
          <w:lang w:val="en-US" w:eastAsia="zh-Hans"/>
        </w:rPr>
        <w:t>错题</w:t>
      </w:r>
      <w:r>
        <w:rPr>
          <w:rFonts w:hint="eastAsia" w:ascii="华文楷体" w:hAnsi="华文楷体" w:eastAsia="华文楷体" w:cs="华文楷体"/>
          <w:color w:val="FF0000"/>
          <w:position w:val="-30"/>
          <w:sz w:val="32"/>
          <w:szCs w:val="32"/>
          <w:lang w:eastAsia="zh-Hans"/>
        </w:rPr>
        <w:t>，</w:t>
      </w:r>
      <w:r>
        <w:rPr>
          <w:rFonts w:hint="eastAsia" w:ascii="华文楷体" w:hAnsi="华文楷体" w:eastAsia="华文楷体" w:cs="华文楷体"/>
          <w:color w:val="FF0000"/>
          <w:position w:val="-30"/>
          <w:sz w:val="32"/>
          <w:szCs w:val="32"/>
          <w:lang w:val="en-US" w:eastAsia="zh-Hans"/>
        </w:rPr>
        <w:t>正确答案应为</w:t>
      </w:r>
      <m:oMath>
        <m:d>
          <m:dPr>
            <m:begChr m:val="["/>
            <m:endChr m:val="]"/>
            <m:ctrlPr>
              <w:rPr>
                <w:rFonts w:hint="eastAsia" w:ascii="Cambria Math" w:hAnsi="Cambria Math" w:eastAsia="华文楷体" w:cs="华文楷体"/>
                <w:i/>
                <w:color w:val="FF0000"/>
                <w:position w:val="-30"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eastAsia" w:ascii="Cambria Math" w:hAnsi="Cambria Math" w:eastAsia="华文楷体" w:cs="华文楷体"/>
                    <w:i/>
                    <w:color w:val="FF0000"/>
                    <w:position w:val="-30"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eastAsia="华文楷体" w:cs="华文楷体"/>
                      <w:color w:val="FF0000"/>
                      <w:position w:val="-30"/>
                      <w:sz w:val="32"/>
                      <w:szCs w:val="32"/>
                      <w:lang w:val="en-US"/>
                    </w:rPr>
                    <m:t>0</m:t>
                  </m:r>
                  <m:ctrlPr>
                    <w:rPr>
                      <w:rFonts w:hint="eastAsia" w:ascii="Cambria Math" w:hAnsi="Cambria Math" w:eastAsia="华文楷体" w:cs="华文楷体"/>
                      <w:i/>
                      <w:color w:val="FF0000"/>
                      <w:position w:val="-30"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华文楷体" w:cs="华文楷体"/>
                      <w:color w:val="FF0000"/>
                      <w:position w:val="-30"/>
                      <w:sz w:val="32"/>
                      <w:szCs w:val="32"/>
                      <w:lang w:val="en-US"/>
                    </w:rPr>
                    <m:t>2</m:t>
                  </m:r>
                  <m:sSup>
                    <m:sSupPr>
                      <m:ctrlPr>
                        <m:rPr/>
                        <w:rPr>
                          <w:rFonts w:hint="eastAsia" w:ascii="Cambria Math" w:hAnsi="Cambria Math" w:eastAsia="华文楷体" w:cs="华文楷体"/>
                          <w:i/>
                          <w:color w:val="FF0000"/>
                          <w:position w:val="-30"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 w:eastAsia="华文楷体" w:cs="华文楷体"/>
                          <w:color w:val="FF0000"/>
                          <w:position w:val="-30"/>
                          <w:sz w:val="32"/>
                          <w:szCs w:val="32"/>
                          <w:lang w:val="en-US"/>
                        </w:rPr>
                        <m:t>B</m:t>
                      </m:r>
                      <m:ctrlPr>
                        <m:rPr/>
                        <w:rPr>
                          <w:rFonts w:hint="eastAsia" w:ascii="Cambria Math" w:hAnsi="Cambria Math" w:eastAsia="华文楷体" w:cs="华文楷体"/>
                          <w:i/>
                          <w:color w:val="FF0000"/>
                          <w:position w:val="-30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 w:eastAsia="华文楷体" w:cs="华文楷体"/>
                          <w:color w:val="FF0000"/>
                          <w:position w:val="-30"/>
                          <w:sz w:val="32"/>
                          <w:szCs w:val="32"/>
                          <w:lang w:val="en-US"/>
                        </w:rPr>
                        <m:t>*</m:t>
                      </m:r>
                      <m:ctrlPr>
                        <m:rPr/>
                        <w:rPr>
                          <w:rFonts w:hint="eastAsia" w:ascii="Cambria Math" w:hAnsi="Cambria Math" w:eastAsia="华文楷体" w:cs="华文楷体"/>
                          <w:i/>
                          <w:color w:val="FF0000"/>
                          <w:position w:val="-30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华文楷体" w:cs="华文楷体"/>
                      <w:i/>
                      <w:color w:val="FF0000"/>
                      <w:position w:val="-30"/>
                      <w:sz w:val="32"/>
                      <w:szCs w:val="32"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="华文楷体" w:cs="华文楷体"/>
                      <w:color w:val="FF0000"/>
                      <w:position w:val="-30"/>
                      <w:sz w:val="32"/>
                      <w:szCs w:val="32"/>
                      <w:lang w:val="en-US"/>
                    </w:rPr>
                    <m:t>3</m:t>
                  </m:r>
                  <m:sSup>
                    <m:sSupPr>
                      <m:ctrlPr>
                        <m:rPr/>
                        <w:rPr>
                          <w:rFonts w:hint="eastAsia" w:ascii="Cambria Math" w:hAnsi="Cambria Math" w:eastAsia="华文楷体" w:cs="华文楷体"/>
                          <w:i/>
                          <w:color w:val="FF0000"/>
                          <w:position w:val="-30"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 w:eastAsia="华文楷体" w:cs="华文楷体"/>
                          <w:color w:val="FF0000"/>
                          <w:position w:val="-30"/>
                          <w:sz w:val="32"/>
                          <w:szCs w:val="32"/>
                          <w:lang w:val="en-US"/>
                        </w:rPr>
                        <m:t>A</m:t>
                      </m:r>
                      <m:ctrlPr>
                        <m:rPr/>
                        <w:rPr>
                          <w:rFonts w:hint="eastAsia" w:ascii="Cambria Math" w:hAnsi="Cambria Math" w:eastAsia="华文楷体" w:cs="华文楷体"/>
                          <w:i/>
                          <w:color w:val="FF0000"/>
                          <w:position w:val="-30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 w:eastAsia="华文楷体" w:cs="华文楷体"/>
                          <w:color w:val="FF0000"/>
                          <w:position w:val="-30"/>
                          <w:sz w:val="32"/>
                          <w:szCs w:val="32"/>
                          <w:lang w:val="en-US"/>
                        </w:rPr>
                        <m:t>*</m:t>
                      </m:r>
                      <m:ctrlPr>
                        <m:rPr/>
                        <w:rPr>
                          <w:rFonts w:hint="eastAsia" w:ascii="Cambria Math" w:hAnsi="Cambria Math" w:eastAsia="华文楷体" w:cs="华文楷体"/>
                          <w:i/>
                          <w:color w:val="FF0000"/>
                          <w:position w:val="-30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华文楷体" w:cs="华文楷体"/>
                      <w:i/>
                      <w:color w:val="FF0000"/>
                      <w:position w:val="-30"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eastAsia="华文楷体" w:cs="华文楷体"/>
                      <w:color w:val="FF0000"/>
                      <w:position w:val="-30"/>
                      <w:sz w:val="32"/>
                      <w:szCs w:val="32"/>
                      <w:lang w:val="en-US"/>
                    </w:rPr>
                    <m:t>0</m:t>
                  </m:r>
                  <m:ctrlPr>
                    <w:rPr>
                      <w:rFonts w:hint="eastAsia" w:ascii="Cambria Math" w:hAnsi="Cambria Math" w:eastAsia="华文楷体" w:cs="华文楷体"/>
                      <w:i/>
                      <w:color w:val="FF0000"/>
                      <w:position w:val="-30"/>
                      <w:sz w:val="32"/>
                      <w:szCs w:val="32"/>
                      <w:lang w:val="en-US"/>
                    </w:rPr>
                  </m:ctrlPr>
                </m:e>
              </m:mr>
            </m:m>
            <m:ctrlPr>
              <w:rPr>
                <w:rFonts w:hint="eastAsia" w:ascii="Cambria Math" w:hAnsi="Cambria Math" w:eastAsia="华文楷体" w:cs="华文楷体"/>
                <w:i/>
                <w:color w:val="FF0000"/>
                <w:position w:val="-30"/>
                <w:sz w:val="32"/>
                <w:szCs w:val="32"/>
                <w:lang w:val="en-US"/>
              </w:rPr>
            </m:ctrlPr>
          </m:e>
        </m:d>
      </m:oMath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5、n介行列式  </w:t>
      </w:r>
      <w:r>
        <w:rPr>
          <w:rFonts w:hint="eastAsia"/>
          <w:position w:val="-104"/>
          <w:lang w:val="en-US" w:eastAsia="zh-CN"/>
        </w:rPr>
        <w:object>
          <v:shape id="_x0000_i1035" o:spt="75" type="#_x0000_t75" style="height:110pt;width:192pt;" o:ole="t" filled="f" stroked="f" coordsize="21600,21600">
            <v:path/>
            <v:fill on="f" focussize="0,0"/>
            <v:stroke on="f"/>
            <v:imagedata r:id="rId25" embosscolor="#FFFFFF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（X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7pt;width:6pt;" o:ole="t" filled="f" stroked="f" coordsize="21600,21600">
            <v:path/>
            <v:fill on="f" focussize="0,0"/>
            <v:stroke on="f"/>
            <v:imagedata r:id="rId27" embosscolor="#FFFFFF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default" w:ascii="Calibri" w:hAnsi="Calibri" w:cs="Calibri"/>
          <w:lang w:val="en-US" w:eastAsia="zh-CN"/>
        </w:rPr>
        <w:t>≠</w:t>
      </w:r>
      <w:r>
        <w:rPr>
          <w:rFonts w:hint="eastAsia" w:cs="Calibri"/>
          <w:lang w:val="en-US" w:eastAsia="zh-CN"/>
        </w:rPr>
        <w:t>a</w:t>
      </w:r>
      <w:r>
        <w:rPr>
          <w:rFonts w:hint="eastAsia"/>
          <w:lang w:val="en-US" w:eastAsia="zh-CN"/>
        </w:rPr>
        <w:t>）的值为（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A、（1-a</w:t>
      </w:r>
      <w:r>
        <w:rPr>
          <w:rFonts w:hint="eastAsia"/>
          <w:position w:val="-30"/>
          <w:lang w:val="en-US" w:eastAsia="zh-CN"/>
        </w:rPr>
        <w:object>
          <v:shape id="_x0000_i1037" o:spt="75" type="#_x0000_t75" style="height:35pt;width:46pt;" o:ole="t" filled="f" stroked="f" coordsize="21600,21600">
            <v:path/>
            <v:fill on="f" focussize="0,0"/>
            <v:stroke on="f"/>
            <v:imagedata r:id="rId29" embosscolor="#FFFFFF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）</w:t>
      </w:r>
      <w:r>
        <w:rPr>
          <w:rFonts w:hint="eastAsia"/>
          <w:position w:val="-28"/>
          <w:lang w:val="en-US" w:eastAsia="zh-CN"/>
        </w:rPr>
        <w:object>
          <v:shape id="_x0000_i1038" o:spt="75" type="#_x0000_t75" style="height:34pt;width:58pt;" o:ole="t" filled="f" stroked="f" coordsize="21600,21600">
            <v:path/>
            <v:fill on="f" focussize="0,0"/>
            <v:stroke on="f"/>
            <v:imagedata r:id="rId31" embosscolor="#FFFFFF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B、（-1）</w:t>
      </w:r>
      <w:r>
        <w:rPr>
          <w:rFonts w:hint="eastAsia"/>
          <w:position w:val="-4"/>
          <w:lang w:val="en-US" w:eastAsia="zh-CN"/>
        </w:rPr>
        <w:object>
          <v:shape id="_x0000_i1039" o:spt="75" type="#_x0000_t75" style="height:15pt;width:8pt;" o:ole="t" filled="f" stroked="f" coordsize="21600,21600">
            <v:path/>
            <v:fill on="f" focussize="0,0"/>
            <v:stroke on="f"/>
            <v:imagedata r:id="rId33" embosscolor="#FFFFFF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（1+a</w:t>
      </w:r>
      <w:r>
        <w:rPr>
          <w:rFonts w:hint="eastAsia"/>
          <w:position w:val="-30"/>
          <w:lang w:val="en-US" w:eastAsia="zh-CN"/>
        </w:rPr>
        <w:object>
          <v:shape id="_x0000_i1040" o:spt="75" type="#_x0000_t75" style="height:35pt;width:46pt;" o:ole="t" filled="f" stroked="f" coordsize="21600,21600">
            <v:path/>
            <v:fill on="f" focussize="0,0"/>
            <v:stroke on="f"/>
            <v:imagedata r:id="rId29" embosscolor="#FFFFFF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>）</w:t>
      </w:r>
      <w:r>
        <w:rPr>
          <w:rFonts w:hint="eastAsia"/>
          <w:position w:val="-28"/>
          <w:lang w:val="en-US" w:eastAsia="zh-CN"/>
        </w:rPr>
        <w:object>
          <v:shape id="_x0000_i1041" o:spt="75" type="#_x0000_t75" style="height:34pt;width:58pt;" o:ole="t" filled="f" stroked="f" coordsize="21600,21600">
            <v:path/>
            <v:fill on="f" focussize="0,0"/>
            <v:stroke on="f"/>
            <v:imagedata r:id="rId36" embosscolor="#FFFFFF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C、（1+a</w:t>
      </w:r>
      <w:r>
        <w:rPr>
          <w:rFonts w:hint="eastAsia"/>
          <w:position w:val="-30"/>
          <w:lang w:val="en-US" w:eastAsia="zh-CN"/>
        </w:rPr>
        <w:object>
          <v:shape id="_x0000_i1042" o:spt="75" type="#_x0000_t75" style="height:35pt;width:46pt;" o:ole="t" filled="f" stroked="f" coordsize="21600,21600">
            <v:path/>
            <v:fill on="f" focussize="0,0"/>
            <v:stroke on="f"/>
            <v:imagedata r:id="rId29" embosscolor="#FFFFFF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hint="eastAsia"/>
          <w:lang w:val="en-US" w:eastAsia="zh-CN"/>
        </w:rPr>
        <w:t>）</w:t>
      </w:r>
      <w:r>
        <w:rPr>
          <w:rFonts w:hint="eastAsia"/>
          <w:position w:val="-28"/>
          <w:lang w:val="en-US" w:eastAsia="zh-CN"/>
        </w:rPr>
        <w:object>
          <v:shape id="_x0000_i1043" o:spt="75" type="#_x0000_t75" style="height:34pt;width:54pt;" o:ole="t" filled="f" stroked="f" coordsize="21600,21600">
            <v:path/>
            <v:fill on="f" focussize="0,0"/>
            <v:stroke on="f"/>
            <v:imagedata r:id="rId39" embosscolor="#FFFFFF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lang w:val="en-US" w:eastAsia="zh-CN"/>
        </w:rPr>
        <w:t xml:space="preserve">   D、（-1）</w:t>
      </w:r>
      <w:r>
        <w:rPr>
          <w:rFonts w:hint="eastAsia"/>
          <w:position w:val="-4"/>
          <w:lang w:val="en-US" w:eastAsia="zh-CN"/>
        </w:rPr>
        <w:object>
          <v:shape id="_x0000_i1044" o:spt="75" type="#_x0000_t75" style="height:15pt;width:8pt;" o:ole="t" filled="f" stroked="f" coordsize="21600,21600">
            <v:path/>
            <v:fill on="f" focussize="0,0"/>
            <v:stroke on="f"/>
            <v:imagedata r:id="rId33" embosscolor="#FFFFFF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  <w:r>
        <w:rPr>
          <w:rFonts w:hint="eastAsia"/>
          <w:lang w:val="en-US" w:eastAsia="zh-CN"/>
        </w:rPr>
        <w:t>（1-a</w:t>
      </w:r>
      <w:r>
        <w:rPr>
          <w:rFonts w:hint="eastAsia"/>
          <w:position w:val="-30"/>
          <w:lang w:val="en-US" w:eastAsia="zh-CN"/>
        </w:rPr>
        <w:object>
          <v:shape id="_x0000_i1045" o:spt="75" type="#_x0000_t75" style="height:35pt;width:46pt;" o:ole="t" filled="f" stroked="f" coordsize="21600,21600">
            <v:path/>
            <v:fill on="f" focussize="0,0"/>
            <v:stroke on="f"/>
            <v:imagedata r:id="rId29" embosscolor="#FFFFFF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1">
            <o:LockedField>false</o:LockedField>
          </o:OLEObject>
        </w:object>
      </w:r>
      <w:r>
        <w:rPr>
          <w:rFonts w:hint="eastAsia"/>
          <w:lang w:val="en-US" w:eastAsia="zh-CN"/>
        </w:rPr>
        <w:t>）</w:t>
      </w:r>
      <w:r>
        <w:rPr>
          <w:rFonts w:hint="eastAsia"/>
          <w:position w:val="-28"/>
          <w:lang w:val="en-US" w:eastAsia="zh-CN"/>
        </w:rPr>
        <w:object>
          <v:shape id="_x0000_i1046" o:spt="75" type="#_x0000_t75" style="height:34pt;width:58pt;" o:ole="t" filled="f" stroked="f" coordsize="21600,21600">
            <v:path/>
            <v:fill on="f" focussize="0,0"/>
            <v:stroke on="f"/>
            <v:imagedata r:id="rId36" embosscolor="#FFFFFF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2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二、填空题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设矩阵X满足AXA+BXB＝AXB+BXA＋E，其中矩阵A＝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,</w:t>
      </w:r>
      <w:r>
        <w:t>B=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,则X＝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设A，B都是３阶方阵，且AB＋E＝A＾２＋B，又设A＝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hint="eastAsia"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hint="eastAsia" w:ascii="微软雅黑" w:hAnsi="微软雅黑" w:eastAsia="微软雅黑" w:cs="微软雅黑"/>
                    </w:rPr>
                    <m:t>-</m:t>
                  </m:r>
                  <m: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，则矩阵B＝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设X＝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a1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a2</m:t>
                </m: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</w:rPr>
                  <m:t>a3</m:t>
                </m: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</w:rPr>
                  <m:t>a4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,</w:t>
      </w:r>
      <w:r>
        <w:t>Y=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b1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b2</m:t>
                </m: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</w:rPr>
                  <m:t>b3</m:t>
                </m: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eastAsia="Cambria Math" w:cs="Cambria Math"/>
                  </w:rPr>
                  <m:t>b4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,且X</w:t>
      </w:r>
      <w:r>
        <w:rPr>
          <w:vertAlign w:val="superscript"/>
        </w:rPr>
        <w:t xml:space="preserve">T </w:t>
      </w:r>
      <w:r>
        <w:t>Y=10,</w:t>
      </w:r>
      <w:r>
        <w:rPr>
          <w:rFonts w:hint="eastAsia"/>
        </w:rPr>
        <w:t>则</w:t>
      </w:r>
      <w:r>
        <w:rPr>
          <w:rFonts w:eastAsia="Calibri"/>
        </w:rPr>
        <w:t>〡</w:t>
      </w:r>
      <w:r>
        <w:rPr>
          <w:rFonts w:hint="eastAsia" w:eastAsia="Calibri"/>
        </w:rPr>
        <w:t>7</w:t>
      </w:r>
      <w:r>
        <w:rPr>
          <w:rFonts w:eastAsia="Calibri"/>
        </w:rPr>
        <w:t>E-4XY</w:t>
      </w:r>
      <w:r>
        <w:rPr>
          <w:rFonts w:eastAsia="Calibri"/>
          <w:vertAlign w:val="superscript"/>
        </w:rPr>
        <w:t xml:space="preserve">T  </w:t>
      </w:r>
      <w:r>
        <w:rPr>
          <w:rFonts w:eastAsia="Calibri"/>
        </w:rPr>
        <w:t>〡</w:t>
      </w:r>
      <w:r>
        <w:rPr>
          <w:rFonts w:hint="eastAsia" w:eastAsia="Calibri"/>
        </w:rPr>
        <w:t>=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下列说法正确的有几个：（1）A，B均为4阶方阵，且A，B不为零阵，AB</w:t>
      </w:r>
      <w:r>
        <w:t>=0,</w:t>
      </w:r>
      <w:r>
        <w:rPr>
          <w:rFonts w:hint="eastAsia"/>
        </w:rPr>
        <w:t>则</w:t>
      </w:r>
      <w:r>
        <w:rPr>
          <w:rFonts w:hint="eastAsia" w:ascii="宋体" w:hAnsi="宋体"/>
        </w:rPr>
        <w:t>〡B〡=0</w:t>
      </w:r>
    </w:p>
    <w:p>
      <w:pPr>
        <w:pStyle w:val="6"/>
        <w:ind w:left="360" w:firstLine="0" w:firstLineChars="0"/>
        <w:rPr>
          <w:rFonts w:ascii="宋体" w:hAnsi="宋体"/>
          <w:vertAlign w:val="subscript"/>
        </w:rPr>
      </w:pP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                  </w:t>
      </w:r>
      <w:r>
        <w:rPr>
          <w:rFonts w:hint="eastAsia" w:ascii="宋体" w:hAnsi="宋体"/>
        </w:rPr>
        <w:t>（2）A</w:t>
      </w:r>
      <w:r>
        <w:rPr>
          <w:rFonts w:hint="eastAsia" w:ascii="宋体" w:hAnsi="宋体"/>
          <w:vertAlign w:val="subscript"/>
        </w:rPr>
        <w:t xml:space="preserve">4*5 </w:t>
      </w:r>
      <w:r>
        <w:rPr>
          <w:rFonts w:hint="eastAsia" w:ascii="宋体" w:hAnsi="宋体"/>
        </w:rPr>
        <w:t>，B</w:t>
      </w:r>
      <w:r>
        <w:rPr>
          <w:rFonts w:hint="eastAsia" w:ascii="宋体" w:hAnsi="宋体"/>
          <w:vertAlign w:val="subscript"/>
        </w:rPr>
        <w:t>5*4</w:t>
      </w:r>
      <w:r>
        <w:rPr>
          <w:rFonts w:hint="eastAsia" w:ascii="宋体" w:hAnsi="宋体"/>
        </w:rPr>
        <w:t>，则〡AB〡=</w:t>
      </w:r>
      <w:r>
        <w:rPr>
          <w:rFonts w:ascii="宋体" w:hAnsi="宋体"/>
        </w:rPr>
        <w:t>0</w:t>
      </w:r>
    </w:p>
    <w:p>
      <w:pPr>
        <w:pStyle w:val="6"/>
        <w:ind w:left="360" w:firstLine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                   (3)</w:t>
      </w:r>
      <w:r>
        <w:rPr>
          <w:rFonts w:hint="eastAsia" w:ascii="宋体" w:hAnsi="宋体"/>
        </w:rPr>
        <w:t>若A</w:t>
      </w:r>
      <w:r>
        <w:rPr>
          <w:rFonts w:ascii="宋体" w:hAnsi="宋体"/>
        </w:rPr>
        <w:t>+B=AB,</w:t>
      </w:r>
      <w:r>
        <w:rPr>
          <w:rFonts w:hint="eastAsia" w:ascii="宋体" w:hAnsi="宋体"/>
        </w:rPr>
        <w:t>则AB＝BA一定成立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三、解答题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</w:t>
      </w:r>
      <w:r>
        <w:rPr>
          <w:rFonts w:hint="eastAsia"/>
          <w:position w:val="-68"/>
          <w:lang w:val="en-US" w:eastAsia="zh-CN"/>
        </w:rPr>
        <w:object>
          <v:shape id="_x0000_i1047" o:spt="75" alt="" type="#_x0000_t75" style="height:118.25pt;width:158.1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3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 w:ascii="华文楷体" w:hAnsi="华文楷体" w:eastAsia="华文楷体" w:cs="华文楷体"/>
          <w:color w:val="FF0000"/>
          <w:position w:val="-68"/>
          <w:sz w:val="32"/>
          <w:szCs w:val="32"/>
          <w:lang w:val="en-US" w:eastAsia="zh-Hans"/>
        </w:rPr>
      </w:pPr>
      <w:r>
        <w:rPr>
          <w:rFonts w:hint="eastAsia" w:ascii="华文楷体" w:hAnsi="华文楷体" w:eastAsia="华文楷体" w:cs="华文楷体"/>
          <w:color w:val="FF0000"/>
          <w:position w:val="-68"/>
          <w:sz w:val="32"/>
          <w:szCs w:val="32"/>
          <w:lang w:val="en-US" w:eastAsia="zh-Hans"/>
        </w:rPr>
        <w:t>技巧性较强</w:t>
      </w:r>
      <w:r>
        <w:rPr>
          <w:rFonts w:hint="default" w:ascii="华文楷体" w:hAnsi="华文楷体" w:eastAsia="华文楷体" w:cs="华文楷体"/>
          <w:color w:val="FF0000"/>
          <w:position w:val="-68"/>
          <w:sz w:val="32"/>
          <w:szCs w:val="32"/>
          <w:lang w:eastAsia="zh-Hans"/>
        </w:rPr>
        <w:t>，</w:t>
      </w:r>
      <w:r>
        <w:rPr>
          <w:rFonts w:hint="eastAsia" w:ascii="华文楷体" w:hAnsi="华文楷体" w:eastAsia="华文楷体" w:cs="华文楷体"/>
          <w:color w:val="FF0000"/>
          <w:position w:val="-68"/>
          <w:sz w:val="32"/>
          <w:szCs w:val="32"/>
          <w:lang w:val="en-US" w:eastAsia="zh-Hans"/>
        </w:rPr>
        <w:t>难度较高</w:t>
      </w:r>
    </w:p>
    <w:p>
      <w:pPr>
        <w:widowControl w:val="0"/>
        <w:numPr>
          <w:numId w:val="0"/>
        </w:numPr>
        <w:jc w:val="both"/>
        <w:rPr>
          <w:rFonts w:hint="eastAsia" w:ascii="华文楷体" w:hAnsi="华文楷体" w:eastAsia="华文楷体" w:cs="华文楷体"/>
          <w:color w:val="FF0000"/>
          <w:position w:val="-68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A=</w:t>
      </w:r>
      <w:r>
        <w:rPr>
          <w:rFonts w:hint="eastAsia"/>
          <w:position w:val="-50"/>
          <w:lang w:val="en-US" w:eastAsia="zh-CN"/>
        </w:rPr>
        <w:object>
          <v:shape id="_x0000_i1048" o:spt="75" type="#_x0000_t75" style="height:56pt;width:64pt;" o:ole="t" filled="f" stroked="f" coordsize="21600,21600">
            <v:path/>
            <v:fill on="f" focussize="0,0"/>
            <v:stroke on="f"/>
            <v:imagedata r:id="rId46" embosscolor="#FFFFFF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5">
            <o:LockedField>false</o:LockedField>
          </o:OLEObject>
        </w:object>
      </w:r>
      <w:r>
        <w:rPr>
          <w:rFonts w:hint="eastAsia"/>
          <w:lang w:val="en-US" w:eastAsia="zh-CN"/>
        </w:rPr>
        <w:t>，B为4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3非零矩阵。BA=0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求t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求R（B）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设矩阵A=</w:t>
      </w:r>
      <w:r>
        <w:rPr>
          <w:rFonts w:hint="eastAsia"/>
          <w:position w:val="-66"/>
          <w:lang w:val="en-US" w:eastAsia="zh-CN"/>
        </w:rPr>
        <w:object>
          <v:shape id="_x0000_i1049" o:spt="75" type="#_x0000_t75" style="height:72pt;width:75pt;" o:ole="t" filled="f" stroked="f" coordsize="21600,21600">
            <v:path/>
            <v:fill on="f" focussize="0,0"/>
            <v:stroke on="f"/>
            <v:imagedata r:id="rId48" embosscolor="#FFFFFF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7">
            <o:LockedField>false</o:LockedField>
          </o:OLEObject>
        </w:object>
      </w:r>
      <w:r>
        <w:rPr>
          <w:rFonts w:hint="eastAsia"/>
          <w:lang w:val="en-US" w:eastAsia="zh-CN"/>
        </w:rPr>
        <w:t>，矩阵B满足</w:t>
      </w:r>
      <w:r>
        <w:rPr>
          <w:rFonts w:hint="eastAsia" w:ascii="宋体" w:hAnsi="宋体" w:eastAsia="宋体" w:cs="宋体"/>
          <w:lang w:val="en-US" w:eastAsia="zh-CN"/>
        </w:rPr>
        <w:t>[(</w:t>
      </w: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50" o:spt="75" type="#_x0000_t75" style="height:31pt;width:12pt;" o:ole="t" filled="f" stroked="f" coordsize="21600,21600">
            <v:path/>
            <v:fill on="f" focussize="0,0"/>
            <v:stroke on="f"/>
            <v:imagedata r:id="rId50" embosscolor="#FFFFFF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9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A)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51" o:spt="75" type="#_x0000_t75" style="height:15pt;width:6.95pt;" o:ole="t" filled="f" stroked="f" coordsize="21600,21600">
            <v:path/>
            <v:fill on="f" focussize="0,0"/>
            <v:stroke on="f"/>
            <v:imagedata r:id="rId52" embosscolor="#FFFFFF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1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]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52" o:spt="75" type="#_x0000_t75" style="height:15pt;width:11pt;" o:ole="t" filled="f" stroked="f" coordsize="21600,21600">
            <v:path/>
            <v:fill on="f" focussize="0,0"/>
            <v:stroke on="f"/>
            <v:imagedata r:id="rId54" embosscolor="#FFFFFF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3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BA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53" o:spt="75" type="#_x0000_t75" style="height:15pt;width:11pt;" o:ole="t" filled="f" stroked="f" coordsize="21600,21600">
            <v:path/>
            <v:fill on="f" focussize="0,0"/>
            <v:stroke on="f"/>
            <v:imagedata r:id="rId56" embosscolor="#FFFFFF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5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=2AB+12E,求矩阵B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4.求证：A为纯量矩阵的充要条件为 A与所有形如e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54" o:spt="75" type="#_x0000_t75" style="height:17pt;width:6pt;" o:ole="t" filled="f" stroked="f" coordsize="21600,21600">
            <v:path/>
            <v:fill on="f" focussize="0,0"/>
            <v:stroke on="f"/>
            <v:imagedata r:id="rId58" embosscolor="#FFFFFF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7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e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55" o:spt="75" type="#_x0000_t75" style="height:19pt;width:6pt;" o:ole="t" filled="f" stroked="f" coordsize="21600,21600">
            <v:path/>
            <v:fill on="f" focussize="0,0"/>
            <v:stroke on="f"/>
            <v:imagedata r:id="rId60" embosscolor="#FFFFFF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9">
            <o:LockedField>false</o:LockedField>
          </o:OLEObject>
        </w:objec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56" o:spt="75" type="#_x0000_t75" style="height:15pt;width:8pt;" o:ole="t" filled="f" stroked="f" coordsize="21600,21600">
            <v:path/>
            <v:fill on="f" focussize="0,0"/>
            <v:stroke on="f"/>
            <v:imagedata r:id="rId62" embosscolor="#FFFFFF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1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(i、j=1,2,</w:t>
      </w:r>
      <w:r>
        <w:rPr>
          <w:rFonts w:hint="eastAsia" w:ascii="楷体" w:hAnsi="楷体" w:eastAsia="楷体" w:cs="楷体"/>
          <w:lang w:val="en-US" w:eastAsia="zh-CN"/>
        </w:rPr>
        <w:t>…</w:t>
      </w:r>
      <w:r>
        <w:rPr>
          <w:rFonts w:hint="eastAsia" w:ascii="宋体" w:hAnsi="宋体" w:eastAsia="宋体" w:cs="宋体"/>
          <w:lang w:val="en-US" w:eastAsia="zh-CN"/>
        </w:rPr>
        <w:t>,n)的矩阵乘法可换。（e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57" o:spt="75" type="#_x0000_t75" style="height:17pt;width:6pt;" o:ole="t" filled="f" stroked="f" coordsize="21600,21600">
            <v:path/>
            <v:fill on="f" focussize="0,0"/>
            <v:stroke on="f"/>
            <v:imagedata r:id="rId64" embosscolor="#FFFFFF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3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即单位矩阵第i列）</w:t>
      </w:r>
      <w:r>
        <w:rPr>
          <w:rFonts w:hint="eastAsia" w:ascii="华文楷体" w:hAnsi="华文楷体" w:eastAsia="华文楷体" w:cs="华文楷体"/>
          <w:color w:val="FF0000"/>
          <w:lang w:eastAsia="zh-CN"/>
        </w:rPr>
        <w:t>（</w:t>
      </w:r>
      <w:r>
        <w:rPr>
          <w:rFonts w:hint="eastAsia" w:ascii="华文楷体" w:hAnsi="华文楷体" w:eastAsia="华文楷体" w:cs="华文楷体"/>
          <w:color w:val="FF0000"/>
          <w:lang w:val="en-US" w:eastAsia="zh-Hans"/>
        </w:rPr>
        <w:t>注意</w:t>
      </w:r>
      <w:r>
        <w:rPr>
          <w:rFonts w:hint="eastAsia" w:ascii="华文楷体" w:hAnsi="华文楷体" w:eastAsia="华文楷体" w:cs="华文楷体"/>
          <w:color w:val="FF0000"/>
          <w:lang w:eastAsia="zh-Hans"/>
        </w:rPr>
        <w:t>：</w:t>
      </w:r>
      <w:r>
        <w:rPr>
          <w:rFonts w:hint="eastAsia" w:ascii="华文楷体" w:hAnsi="华文楷体" w:eastAsia="华文楷体" w:cs="华文楷体"/>
          <w:color w:val="FF0000"/>
          <w:lang w:val="en-US" w:eastAsia="zh-Hans"/>
        </w:rPr>
        <w:t>通过怎样的矩阵乘法</w:t>
      </w:r>
      <w:r>
        <w:rPr>
          <w:rFonts w:hint="eastAsia" w:ascii="华文楷体" w:hAnsi="华文楷体" w:eastAsia="华文楷体" w:cs="华文楷体"/>
          <w:color w:val="FF0000"/>
          <w:lang w:eastAsia="zh-Hans"/>
        </w:rPr>
        <w:t>，</w:t>
      </w:r>
      <w:r>
        <w:rPr>
          <w:rFonts w:hint="eastAsia" w:ascii="华文楷体" w:hAnsi="华文楷体" w:eastAsia="华文楷体" w:cs="华文楷体"/>
          <w:color w:val="FF0000"/>
          <w:lang w:val="en-US" w:eastAsia="zh-Hans"/>
        </w:rPr>
        <w:t>取出单个元素</w:t>
      </w:r>
      <w:r>
        <w:rPr>
          <w:rFonts w:hint="eastAsia" w:ascii="华文楷体" w:hAnsi="华文楷体" w:eastAsia="华文楷体" w:cs="华文楷体"/>
          <w:color w:val="FF0000"/>
          <w:lang w:eastAsia="zh-Hans"/>
        </w:rPr>
        <w:t>？）</w:t>
      </w:r>
    </w:p>
    <w:p>
      <w:pPr>
        <w:rPr>
          <w:rFonts w:hint="eastAsia" w:ascii="华文楷体" w:hAnsi="华文楷体" w:eastAsia="华文楷体" w:cs="华文楷体"/>
          <w:color w:val="FF0000"/>
          <w:sz w:val="32"/>
          <w:szCs w:val="32"/>
          <w:lang w:val="en-US" w:eastAsia="zh-Hans"/>
        </w:rPr>
      </w:pPr>
      <w:r>
        <w:rPr>
          <w:rFonts w:hint="eastAsia"/>
          <w:lang w:val="en-US" w:eastAsia="zh-Hans"/>
        </w:rPr>
        <w:t/>
      </w:r>
      <w:r>
        <w:rPr>
          <w:rFonts w:hint="eastAsia" w:ascii="华文楷体" w:hAnsi="华文楷体" w:eastAsia="华文楷体" w:cs="华文楷体"/>
          <w:color w:val="FF0000"/>
          <w:sz w:val="32"/>
          <w:szCs w:val="32"/>
          <w:lang w:val="en-US" w:eastAsia="zh-Hans"/>
        </w:rPr>
        <w:t>“这套题目出的难度适中，题型较为广泛，涉及到的知识点贴近历年期中考试题目，挺好的”</w:t>
      </w:r>
    </w:p>
    <w:p>
      <w:pPr>
        <w:rPr>
          <w:rFonts w:hint="eastAsia" w:ascii="华文楷体" w:hAnsi="华文楷体" w:eastAsia="华文楷体" w:cs="华文楷体"/>
          <w:color w:val="FF0000"/>
          <w:sz w:val="32"/>
          <w:szCs w:val="32"/>
          <w:lang w:val="en-US" w:eastAsia="zh-Hans"/>
        </w:rPr>
      </w:pPr>
      <w:r>
        <w:rPr>
          <w:rFonts w:hint="eastAsia" w:ascii="华文楷体" w:hAnsi="华文楷体" w:eastAsia="华文楷体" w:cs="华文楷体"/>
          <w:color w:val="FF0000"/>
          <w:sz w:val="32"/>
          <w:szCs w:val="32"/>
          <w:lang w:val="en-US" w:eastAsia="zh-Hans"/>
        </w:rPr>
        <w:t>“d组线代难度过高，题型偏且怪，选择第四题出错了。”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  <w:r>
        <w:rPr>
          <w:rFonts w:hint="eastAsia" w:ascii="华文楷体" w:hAnsi="华文楷体" w:eastAsia="华文楷体" w:cs="华文楷体"/>
          <w:color w:val="FF0000"/>
          <w:sz w:val="32"/>
          <w:szCs w:val="32"/>
          <w:lang w:val="en-US" w:eastAsia="zh-Hans"/>
        </w:rPr>
        <w:t>“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取法于上，仅得为中；取法于中，故为其下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”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32"/>
          <w:szCs w:val="32"/>
          <w:lang w:val="en-US" w:eastAsia="zh-Hans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“</w:t>
      </w:r>
      <w:r>
        <w:rPr>
          <w:rFonts w:hint="eastAsia" w:ascii="华文楷体" w:hAnsi="华文楷体" w:eastAsia="华文楷体" w:cs="华文楷体"/>
          <w:color w:val="FF0000"/>
          <w:sz w:val="32"/>
          <w:szCs w:val="32"/>
          <w:lang w:val="en-US" w:eastAsia="zh-CN"/>
        </w:rPr>
        <w:t>d组难易适中，是一套较好的试卷。</w:t>
      </w:r>
      <w:r>
        <w:rPr>
          <w:rFonts w:hint="eastAsia" w:ascii="华文楷体" w:hAnsi="华文楷体" w:eastAsia="华文楷体" w:cs="华文楷体"/>
          <w:color w:val="FF0000"/>
          <w:sz w:val="32"/>
          <w:szCs w:val="32"/>
          <w:lang w:val="en-US" w:eastAsia="zh-Hans"/>
        </w:rPr>
        <w:t>”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32"/>
          <w:szCs w:val="32"/>
          <w:lang w:val="en-US" w:eastAsia="zh-Hans"/>
        </w:rPr>
      </w:pPr>
      <w:r>
        <w:rPr>
          <w:rFonts w:hint="eastAsia" w:ascii="华文楷体" w:hAnsi="华文楷体" w:eastAsia="华文楷体" w:cs="华文楷体"/>
          <w:color w:val="FF0000"/>
          <w:sz w:val="32"/>
          <w:szCs w:val="32"/>
          <w:lang w:val="en-US" w:eastAsia="zh-Hans"/>
        </w:rPr>
        <w:t>“</w:t>
      </w:r>
      <w:r>
        <w:rPr>
          <w:rFonts w:hint="eastAsia" w:ascii="华文楷体" w:hAnsi="华文楷体" w:eastAsia="华文楷体" w:cs="华文楷体"/>
          <w:color w:val="FF0000"/>
          <w:sz w:val="32"/>
          <w:szCs w:val="32"/>
          <w:lang w:val="en-US" w:eastAsia="zh-CN"/>
        </w:rPr>
        <w:t>该卷起初的大题部分较难，经过调整后将原第三题改为压轴，而用一道创新题改为第三题，整体较好</w:t>
      </w:r>
      <w:r>
        <w:rPr>
          <w:rFonts w:hint="eastAsia" w:ascii="华文楷体" w:hAnsi="华文楷体" w:eastAsia="华文楷体" w:cs="华文楷体"/>
          <w:color w:val="FF0000"/>
          <w:sz w:val="32"/>
          <w:szCs w:val="32"/>
          <w:lang w:val="en-US" w:eastAsia="zh-Hans"/>
        </w:rPr>
        <w:t>”</w:t>
      </w:r>
    </w:p>
    <w:p>
      <w:pPr>
        <w:rPr>
          <w:rFonts w:hint="eastAsia"/>
        </w:rPr>
      </w:pPr>
      <w:r>
        <w:rPr>
          <w:rFonts w:hint="eastAsia" w:ascii="华文楷体" w:hAnsi="华文楷体" w:eastAsia="华文楷体" w:cs="华文楷体"/>
          <w:color w:val="FF0000"/>
          <w:sz w:val="32"/>
          <w:szCs w:val="32"/>
          <w:lang w:val="en-US" w:eastAsia="zh-Hans"/>
        </w:rPr>
        <w:t>“</w:t>
      </w:r>
      <w:r>
        <w:rPr>
          <w:rFonts w:hint="eastAsia" w:ascii="华文楷体" w:hAnsi="华文楷体" w:eastAsia="华文楷体" w:cs="华文楷体"/>
          <w:color w:val="FF0000"/>
          <w:sz w:val="32"/>
          <w:szCs w:val="32"/>
        </w:rPr>
        <w:t>题型缺少第三章与第四章的内容</w:t>
      </w:r>
      <w:r>
        <w:rPr>
          <w:rFonts w:hint="eastAsia" w:ascii="华文楷体" w:hAnsi="华文楷体" w:eastAsia="华文楷体" w:cs="华文楷体"/>
          <w:color w:val="FF0000"/>
          <w:sz w:val="32"/>
          <w:szCs w:val="32"/>
          <w:lang w:eastAsia="zh-Hans"/>
        </w:rPr>
        <w:t>”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color w:val="FF000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</w:pPr>
      <w:r>
        <w:rPr>
          <w:rFonts w:hint="default" w:ascii="华文楷体" w:hAnsi="华文楷体" w:eastAsia="华文楷体" w:cs="华文楷体"/>
          <w:b w:val="0"/>
          <w:i w:val="0"/>
          <w:caps w:val="0"/>
          <w:color w:val="FF0000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（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大家意见不同</w:t>
      </w:r>
      <w:r>
        <w:rPr>
          <w:rFonts w:hint="default" w:ascii="华文楷体" w:hAnsi="华文楷体" w:eastAsia="华文楷体" w:cs="华文楷体"/>
          <w:b w:val="0"/>
          <w:i w:val="0"/>
          <w:caps w:val="0"/>
          <w:color w:val="FF0000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）</w:t>
      </w:r>
    </w:p>
    <w:p>
      <w:pPr>
        <w:rPr>
          <w:rFonts w:hint="eastAsia" w:ascii="华文楷体" w:hAnsi="华文楷体" w:eastAsia="华文楷体" w:cs="华文楷体"/>
          <w:color w:val="FF0000"/>
          <w:sz w:val="32"/>
          <w:szCs w:val="32"/>
          <w:lang w:val="en-US" w:eastAsia="zh-Hans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楷体">
    <w:altName w:val="汉仪楷体KW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Kingsoft Math"/>
    <w:panose1 w:val="02040503050004030204"/>
    <w:charset w:val="00"/>
    <w:family w:val="roman"/>
    <w:pitch w:val="default"/>
    <w:sig w:usb0="00000000" w:usb1="00000000" w:usb2="02000000" w:usb3="00000000" w:csb0="2000019F" w:csb1="00000000"/>
  </w:font>
  <w:font w:name="微软雅黑">
    <w:altName w:val="汉仪旗黑"/>
    <w:panose1 w:val="020B0503020002020204"/>
    <w:charset w:val="86"/>
    <w:family w:val="swiss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3"/>
    <w:multiLevelType w:val="singleLevel"/>
    <w:tmpl w:val="0000000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7D72F3D"/>
    <w:rsid w:val="764FE8F5"/>
    <w:rsid w:val="76DFB29B"/>
    <w:rsid w:val="F7FFDE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7" Type="http://schemas.openxmlformats.org/officeDocument/2006/relationships/fontTable" Target="fontTable.xml"/><Relationship Id="rId66" Type="http://schemas.openxmlformats.org/officeDocument/2006/relationships/numbering" Target="numbering.xml"/><Relationship Id="rId65" Type="http://schemas.openxmlformats.org/officeDocument/2006/relationships/customXml" Target="../customXml/item1.xml"/><Relationship Id="rId64" Type="http://schemas.openxmlformats.org/officeDocument/2006/relationships/image" Target="media/image28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2.bin"/><Relationship Id="rId60" Type="http://schemas.openxmlformats.org/officeDocument/2006/relationships/image" Target="media/image26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1.bin"/><Relationship Id="rId58" Type="http://schemas.openxmlformats.org/officeDocument/2006/relationships/image" Target="media/image25.wmf"/><Relationship Id="rId57" Type="http://schemas.openxmlformats.org/officeDocument/2006/relationships/oleObject" Target="embeddings/oleObject30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9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8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7.bin"/><Relationship Id="rId50" Type="http://schemas.openxmlformats.org/officeDocument/2006/relationships/image" Target="media/image21.wmf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4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3.bin"/><Relationship Id="rId42" Type="http://schemas.openxmlformats.org/officeDocument/2006/relationships/oleObject" Target="embeddings/oleObject22.bin"/><Relationship Id="rId41" Type="http://schemas.openxmlformats.org/officeDocument/2006/relationships/oleObject" Target="embeddings/oleObject21.bin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401</Words>
  <Characters>688</Characters>
  <Paragraphs>44</Paragraphs>
  <ScaleCrop>false</ScaleCrop>
  <LinksUpToDate>false</LinksUpToDate>
  <CharactersWithSpaces>832</CharactersWithSpaces>
  <Application>WPS Office_2.6.1.4274_F1E327BC-269C-435d-A152-05C5408002CA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2020-11-09T19:14:00Z</dcterms:created>
  <dc:creator>Mi 10</dc:creator>
  <cp:lastModifiedBy>baiyujie</cp:lastModifiedBy>
  <dcterms:modified xsi:type="dcterms:W3CDTF">2020-11-12T22:29:58Z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